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beforeAutospacing="0"/>
        <w:jc w:val="center"/>
        <w:rPr>
          <w:rFonts w:ascii="Old English Text MT" w:hAnsi="Old English Text MT" w:eastAsia="Calibri"/>
          <w:sz w:val="24"/>
          <w:szCs w:val="24"/>
        </w:rPr>
      </w:pPr>
      <w:r>
        <w:rPr>
          <w:lang w:val="en-PH" w:eastAsia="en-PH"/>
        </w:rPr>
        <w:drawing>
          <wp:inline distT="0" distB="0" distL="0" distR="0">
            <wp:extent cx="522605" cy="522605"/>
            <wp:effectExtent l="0" t="0" r="0" b="0"/>
            <wp:docPr id="1026" name="Picture 1" descr="What Is the Difference Between DepEd Seal and DepEd Logo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What Is the Difference Between DepEd Seal and DepEd Logo ...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522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Autospacing="0"/>
        <w:jc w:val="center"/>
        <w:rPr>
          <w:rFonts w:ascii="Old English Text MT" w:hAnsi="Old English Text MT" w:eastAsia="Calibri"/>
          <w:sz w:val="20"/>
          <w:szCs w:val="20"/>
        </w:rPr>
      </w:pPr>
      <w:r>
        <w:rPr>
          <w:rFonts w:ascii="Old English Text MT" w:hAnsi="Old English Text MT" w:eastAsia="Calibri"/>
          <w:sz w:val="20"/>
          <w:szCs w:val="20"/>
        </w:rPr>
        <w:t>Republic of the Philippines</w:t>
      </w:r>
    </w:p>
    <w:p>
      <w:pPr>
        <w:pStyle w:val="11"/>
        <w:spacing w:before="0" w:beforeAutospacing="0"/>
        <w:jc w:val="center"/>
        <w:rPr>
          <w:rFonts w:ascii="Old English Text MT" w:hAnsi="Old English Text MT" w:eastAsia="Calibri"/>
          <w:sz w:val="20"/>
          <w:szCs w:val="20"/>
        </w:rPr>
      </w:pPr>
      <w:r>
        <w:rPr>
          <w:rFonts w:ascii="Old English Text MT" w:hAnsi="Old English Text MT" w:eastAsia="Calibri"/>
          <w:sz w:val="20"/>
          <w:szCs w:val="20"/>
        </w:rPr>
        <w:t>Department of Education</w:t>
      </w:r>
    </w:p>
    <w:p>
      <w:pPr>
        <w:pStyle w:val="11"/>
        <w:spacing w:before="0" w:beforeAutospacing="0"/>
        <w:jc w:val="center"/>
        <w:rPr>
          <w:rFonts w:ascii="Bookman Old Style" w:hAnsi="Bookman Old Style" w:eastAsia="Calibri"/>
          <w:sz w:val="20"/>
          <w:szCs w:val="20"/>
        </w:rPr>
      </w:pPr>
      <w:r>
        <w:rPr>
          <w:rFonts w:ascii="Bookman Old Style" w:hAnsi="Bookman Old Style" w:eastAsia="Calibri"/>
          <w:sz w:val="20"/>
          <w:szCs w:val="20"/>
        </w:rPr>
        <w:t>REGION XI</w:t>
      </w:r>
    </w:p>
    <w:p>
      <w:pPr>
        <w:spacing w:after="0" w:line="240" w:lineRule="auto"/>
        <w:jc w:val="center"/>
        <w:rPr>
          <w:rFonts w:ascii="Bookman Old Style" w:hAnsi="Bookman Old Style" w:eastAsia="Calibri"/>
          <w:sz w:val="20"/>
          <w:szCs w:val="20"/>
        </w:rPr>
      </w:pPr>
      <w:r>
        <w:rPr>
          <w:rFonts w:ascii="Bookman Old Style" w:hAnsi="Bookman Old Style" w:eastAsia="Calibri"/>
          <w:sz w:val="20"/>
          <w:szCs w:val="20"/>
        </w:rPr>
        <w:t>SCHOOLS DIVISION OF DAVAO DEL NORTE</w:t>
      </w:r>
    </w:p>
    <w:p>
      <w:pPr>
        <w:spacing w:after="0" w:line="240" w:lineRule="auto"/>
        <w:jc w:val="center"/>
        <w:rPr>
          <w:rFonts w:ascii="Bookman Old Style" w:hAnsi="Bookman Old Style" w:eastAsia="Calibri"/>
          <w:b/>
          <w:bCs/>
          <w:sz w:val="20"/>
          <w:szCs w:val="20"/>
        </w:rPr>
      </w:pPr>
      <w:r>
        <w:rPr>
          <w:rFonts w:ascii="Bookman Old Style" w:hAnsi="Bookman Old Style" w:eastAsia="Calibri"/>
          <w:b/>
          <w:bCs/>
          <w:sz w:val="20"/>
          <w:szCs w:val="20"/>
        </w:rPr>
        <w:t>KAPALONG NATIONAL HIGH SCHOOL</w:t>
      </w:r>
    </w:p>
    <w:p>
      <w:pPr>
        <w:pBdr>
          <w:bottom w:val="single" w:color="auto" w:sz="6" w:space="1"/>
        </w:pBdr>
        <w:spacing w:after="0" w:line="240" w:lineRule="auto"/>
        <w:jc w:val="center"/>
        <w:rPr>
          <w:rFonts w:ascii="Bookman Old Style" w:hAnsi="Bookman Old Style" w:eastAsia="Calibri"/>
          <w:sz w:val="20"/>
          <w:szCs w:val="20"/>
        </w:rPr>
      </w:pPr>
      <w:r>
        <w:rPr>
          <w:rFonts w:ascii="Bookman Old Style" w:hAnsi="Bookman Old Style" w:eastAsia="Calibri"/>
          <w:sz w:val="20"/>
          <w:szCs w:val="20"/>
        </w:rPr>
        <w:t>Maniki, Kapalong, Davao del Norte</w:t>
      </w:r>
    </w:p>
    <w:p>
      <w:pPr>
        <w:pStyle w:val="6"/>
        <w:rPr>
          <w:b/>
          <w:bCs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1282700" cy="1365250"/>
                <wp:effectExtent l="0" t="0" r="12700" b="25400"/>
                <wp:wrapNone/>
                <wp:docPr id="10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3652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19.75pt;height:107.5pt;width:101pt;mso-position-horizontal:center;mso-position-horizontal-relative:margin;z-index:1024;mso-width-relative:page;mso-height-relative:page;" fillcolor="#E7E6E6" filled="t" stroked="t" coordsize="21600,21600" o:gfxdata="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8GvuCNQAAAAHAQAADwAAAAAAAAABACAA&#10;AAAiAAAAZHJzL2Rvd25yZXYueG1sUEsBAhQAFAAAAAgAh07iQK+hDl/YAQAAzAMAAA4AAAAAAAAA&#10;AQAgAAAAIwEAAGRycy9lMm9Eb2MueG1sUEsFBgAAAAAGAAYAWQEAAG0FAAAAAAAA&#10;">
                <v:fill on="t" focussize="0,0"/>
                <v:stroke weight="1pt" color="#42719B" joinstyle="miter"/>
                <v:imagedata o:title=""/>
                <o:lock v:ext="edit" aspectratio="f"/>
              </v:rect>
            </w:pict>
          </mc:Fallback>
        </mc:AlternateContent>
      </w:r>
      <w:r>
        <w:br w:type="textWrapping"/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jc w:val="center"/>
      </w:pPr>
      <w:r>
        <w:rPr>
          <w:b/>
          <w:bCs/>
          <w:lang w:val="en-US"/>
        </w:rPr>
        <w:t>JENNIFER C. TRONO</w:t>
      </w:r>
      <w:r>
        <w:br w:type="textWrapping"/>
      </w:r>
      <w:r>
        <w:t xml:space="preserve">Purok </w:t>
      </w:r>
      <w:r>
        <w:rPr>
          <w:lang w:val="en-US"/>
        </w:rPr>
        <w:t>5 Gabuyan,</w:t>
      </w:r>
      <w:r>
        <w:t xml:space="preserve"> Kapalong, Davao del Norte</w:t>
      </w:r>
      <w:r>
        <w:br w:type="textWrapping"/>
      </w:r>
      <w:r>
        <w:t>09</w:t>
      </w:r>
      <w:r>
        <w:rPr>
          <w:lang w:val="en-US"/>
        </w:rPr>
        <w:t>121463183</w:t>
      </w:r>
      <w:r>
        <w:br w:type="textWrapping"/>
      </w:r>
      <w:r>
        <w:rPr>
          <w:lang w:val="en-US"/>
        </w:rPr>
        <w:t>jennifertrono</w:t>
      </w:r>
      <w:bookmarkStart w:id="3" w:name="_GoBack"/>
      <w:bookmarkEnd w:id="3"/>
      <w:r>
        <w:rPr>
          <w:lang w:val="en-US"/>
        </w:rPr>
        <w:t>9@gmail.com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PH" w:eastAsia="en-PH"/>
        </w:rPr>
        <mc:AlternateContent>
          <mc:Choice Requires="wps">
            <w:drawing>
              <wp:anchor distT="45720" distB="45720" distL="114300" distR="114300" simplePos="0" relativeHeight="102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6203950" cy="260350"/>
                <wp:effectExtent l="0" t="0" r="25400" b="25400"/>
                <wp:wrapSquare wrapText="bothSides"/>
                <wp:docPr id="1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260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0CECE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</w:pPr>
                            <w:bookmarkStart w:id="1" w:name="_Hlk187432321"/>
                            <w:bookmarkStart w:id="2" w:name="_Hlk187432322"/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  <w:t>Objective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top:18.05pt;height:20.5pt;width:488.5pt;mso-position-horizontal:left;mso-position-horizontal-relative:margin;mso-wrap-distance-bottom:3.6pt;mso-wrap-distance-left:9pt;mso-wrap-distance-right:9pt;mso-wrap-distance-top:3.6pt;z-index:-503315456;mso-width-relative:page;mso-height-relative:page;" fillcolor="#FFFFFF" filled="t" stroked="t" coordsize="21600,21600" o:gfxdata="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Hpzwo1QAAAAYBAAAPAAAAAAAAAAEAIAAA&#10;ACIAAABkcnMvZG93bnJldi54bWxQSwECFAAUAAAACACHTuJAsnI2gA8CAABHBAAADgAAAAAAAAAB&#10;ACAAAAAk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0CECE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</w:pPr>
                      <w:bookmarkStart w:id="1" w:name="_Hlk187432321"/>
                      <w:bookmarkStart w:id="2" w:name="_Hlk187432322"/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  <w:t>Objective</w:t>
                      </w:r>
                      <w:bookmarkEnd w:id="1"/>
                      <w:bookmarkEnd w:id="2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A motivated and hardworking senior high school student in the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PH" w:eastAsia="en-PH"/>
        </w:rPr>
        <w:t>Technical Vocational and Livelihood (TVL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) strand, specializing in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 xml:space="preserve">Cookery, 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seeking an internship to gain practical experience in a professional environment. Eager to apply my skills and contribute to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Molave 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Hotel Corporation’s success while learning from industry experts.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274435" cy="281940"/>
                <wp:effectExtent l="0" t="0" r="12700" b="22860"/>
                <wp:wrapSquare wrapText="bothSides"/>
                <wp:docPr id="103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273" cy="2821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9D9D9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Personal Data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top:1.1pt;height:22.2pt;width:494.05pt;mso-position-horizontal:left;mso-position-horizontal-relative:margin;mso-wrap-distance-bottom:0pt;mso-wrap-distance-left:9pt;mso-wrap-distance-right:9pt;mso-wrap-distance-top:0pt;z-index:-503315456;v-text-anchor:middle;mso-width-relative:page;mso-height-relative:page;" fillcolor="#FFFFFF" filled="t" stroked="t" coordsize="21600,21600" o:gfxdata="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w6vh0wAAAAUBAAAPAAAAAAAAAAEA&#10;IAAAACIAAABkcnMvZG93bnJldi54bWxQSwECFAAUAAAACACHTuJALg2hgxQCAABMBAAADgAAAAAA&#10;AAABACAAAAAiAQAAZHJzL2Uyb0RvYy54bWxQSwUGAAAAAAYABgBZAQAAqAUAAAAA&#10;">
                <v:fill on="t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9D9D9"/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Personal Data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Place of birth            :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Maniki Kapalong Davao del Norte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Weight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        :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50 KG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Height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        :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163 CM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Gender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        :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Female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Civil Status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        :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Single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Citizenship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        :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Filipino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Religion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        :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Catholic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Mother’s name        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>Roselyn C. Trono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Father’s name          :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>Macario B. Trono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PH" w:eastAsia="en-PH"/>
        </w:rP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6203950" cy="260350"/>
                <wp:effectExtent l="0" t="0" r="25400" b="25400"/>
                <wp:wrapSquare wrapText="bothSides"/>
                <wp:docPr id="10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260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0CECE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  <w:t>Educational background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top:27.1pt;height:20.5pt;width:488.5pt;mso-position-horizontal:left;mso-position-horizontal-relative:margin;mso-wrap-distance-bottom:3.6pt;mso-wrap-distance-left:9pt;mso-wrap-distance-right:9pt;mso-wrap-distance-top:3.6pt;z-index:1024;mso-width-relative:page;mso-height-relative:page;" fillcolor="#FFFFFF" filled="t" stroked="t" coordsize="21600,21600" o:gfxdata="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CMq31QAAAAYBAAAPAAAAAAAAAAEAIAAA&#10;ACIAAABkcnMvZG93bnJldi54bWxQSwECFAAUAAAACACHTuJAuDGlsw8CAABHBAAADgAAAAAAAAAB&#10;ACAAAAAk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0CECE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  <w:t>Educational background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Hlk187430752"/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>Senior High School: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Kapalong National High School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Maniki, Kapalong, Davao del Norte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TVL Track, Specialization: TVL-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>Cookery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School Year 2024-2025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PH" w:eastAsia="en-PH"/>
        </w:rP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1029970</wp:posOffset>
                </wp:positionV>
                <wp:extent cx="6203950" cy="260350"/>
                <wp:effectExtent l="0" t="0" r="25400" b="25400"/>
                <wp:wrapSquare wrapText="bothSides"/>
                <wp:docPr id="10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260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0CECE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top:81.1pt;height:20.5pt;width:488.5pt;mso-position-horizontal:left;mso-position-horizontal-relative:margin;mso-wrap-distance-bottom:3.6pt;mso-wrap-distance-left:9pt;mso-wrap-distance-right:9pt;mso-wrap-distance-top:3.6pt;z-index:1024;mso-width-relative:page;mso-height-relative:page;" fillcolor="#FFFFFF" filled="t" stroked="t" coordsize="21600,21600" o:gfxdata="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NE+uNYAAAAIAQAADwAAAAAAAAABACAA&#10;AAAiAAAAZHJzL2Rvd25yZXYueG1sUEsBAhQAFAAAAAgAh07iQCfZJy0PAgAARwQAAA4AAAAAAAAA&#10;AQAgAAAAJQEAAGRycy9lMm9Eb2MueG1sUEsFBgAAAAAGAAYAWQEAAKYFAAA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0CECE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>Junior High School: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>Little Lamb Baptist Christian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 School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Completed Junior High School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Year Graduated: 202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>2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>Skill Related to Specialization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: Basic cooking techniques, Food and safety sanitation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>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>Communication and Interpersonal Skills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: Comfortable interacting with colleagues and clients in a professional setting.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>Time Management and Organization</w: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: Proven ability to manage tasks and meet deadlines.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PH" w:eastAsia="en-PH"/>
        </w:rP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477520</wp:posOffset>
                </wp:positionV>
                <wp:extent cx="6203950" cy="260350"/>
                <wp:effectExtent l="0" t="0" r="25400" b="25400"/>
                <wp:wrapSquare wrapText="bothSides"/>
                <wp:docPr id="10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260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0CECE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  <w:t>Certifications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top:37.6pt;height:20.5pt;width:488.5pt;mso-position-horizontal:left;mso-position-horizontal-relative:margin;mso-wrap-distance-bottom:3.6pt;mso-wrap-distance-left:9pt;mso-wrap-distance-right:9pt;mso-wrap-distance-top:3.6pt;z-index:1024;mso-width-relative:page;mso-height-relative:page;" fillcolor="#FFFFFF" filled="t" stroked="t" coordsize="21600,21600" o:gfxdata="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MEuM1QAAAAcBAAAPAAAAAAAAAAEAIAAA&#10;ACIAAABkcnMvZG93bnJldi54bWxQSwECFAAUAAAACACHTuJAbYN27g8CAABHBAAADgAAAAAAAAAB&#10;ACAAAAAk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0CECE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  <w:t>Certifications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 xml:space="preserve">          N/A</w:t>
      </w:r>
    </w:p>
    <w:p>
      <w:pPr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PH" w:eastAsia="en-PH"/>
        </w:rP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6203950" cy="260350"/>
                <wp:effectExtent l="0" t="0" r="25400" b="25400"/>
                <wp:wrapSquare wrapText="bothSides"/>
                <wp:docPr id="10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0CECE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  <w:t>On-the-Job Training 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top:27.9pt;height:20.5pt;width:488.5pt;mso-position-horizontal:left;mso-position-horizontal-relative:margin;mso-wrap-distance-bottom:3.6pt;mso-wrap-distance-left:9pt;mso-wrap-distance-right:9pt;mso-wrap-distance-top:3.6pt;z-index:1024;mso-width-relative:page;mso-height-relative:page;" fillcolor="#FFFFFF" filled="t" stroked="t" coordsize="21600,21600" o:gfxdata="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lXtmTVAAAABgEAAA8AAAAAAAAAAQAgAAAA&#10;IgAAAGRycy9kb3ducmV2LnhtbFBLAQIUABQAAAAIAIdO4kCWY/j7DgIAAEcEAAAOAAAAAAAAAAEA&#10;IAAAACQBAABkcnMvZTJvRG9jLnhtbFBLBQYAAAAABgAGAFkBAACkBQA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0CECE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  <w:t>On-the-Job Training 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100" w:beforeAutospacing="1" w:after="100" w:afterAutospacing="1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PH" w:eastAsia="en-PH"/>
        </w:rPr>
        <w:t>N/A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PH" w:eastAsia="en-PH"/>
        </w:rP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6203950" cy="260350"/>
                <wp:effectExtent l="0" t="0" r="25400" b="25400"/>
                <wp:wrapSquare wrapText="bothSides"/>
                <wp:docPr id="10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0CECE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  <w:t>Extracurricular Activities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top:24.9pt;height:20.5pt;width:488.5pt;mso-position-horizontal:left;mso-position-horizontal-relative:margin;mso-wrap-distance-bottom:3.6pt;mso-wrap-distance-left:9pt;mso-wrap-distance-right:9pt;mso-wrap-distance-top:3.6pt;z-index:1024;mso-width-relative:page;mso-height-relative:page;" fillcolor="#FFFFFF" filled="t" stroked="t" coordsize="21600,21600" o:gfxdata="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8zo39QAAAAGAQAADwAAAAAAAAABACAAAAAi&#10;AAAAZHJzL2Rvd25yZXYueG1sUEsBAhQAFAAAAAgAh07iQOt2FGsOAgAARwQAAA4AAAAAAAAAAQAg&#10;AAAAIwEAAGRycy9lMm9Eb2MueG1sUEsFBgAAAAAGAAYAWQEAAKMFAAA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0CECE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  <w:t>Extracurricular Activities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PH" w:eastAsia="en-PH"/>
        </w:rPr>
        <w:t>Peer-counseling Club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 xml:space="preserve">Member 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en-PH" w:eastAsia="en-PH"/>
        </w:rPr>
        <w:t>Kapalong National High School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val="en-PH" w:eastAsia="en-PH"/>
        </w:rPr>
        <mc:AlternateContent>
          <mc:Choice Requires="wps">
            <w:drawing>
              <wp:anchor distT="45720" distB="45720" distL="114300" distR="114300" simplePos="0" relativeHeight="1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379095</wp:posOffset>
                </wp:positionV>
                <wp:extent cx="6203950" cy="260350"/>
                <wp:effectExtent l="0" t="0" r="25400" b="25400"/>
                <wp:wrapSquare wrapText="bothSides"/>
                <wp:docPr id="1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2603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D0CECE"/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zCs w:val="27"/>
                                <w:lang w:val="en-PH" w:eastAsia="en-PH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top:29.85pt;height:20.5pt;width:488.5pt;mso-position-horizontal:left;mso-position-horizontal-relative:margin;mso-wrap-distance-bottom:3.6pt;mso-wrap-distance-left:9pt;mso-wrap-distance-right:9pt;mso-wrap-distance-top:3.6pt;z-index:1024;mso-width-relative:page;mso-height-relative:page;" fillcolor="#FFFFFF" filled="t" stroked="t" coordsize="21600,21600" o:gfxdata="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8lg21QAAAAcBAAAPAAAAAAAAAAEAIAAA&#10;ACIAAABkcnMvZG93bnJldi54bWxQSwECFAAUAAAACACHTuJAb0HumA8CAABHBAAADgAAAAAAAAAB&#10;ACAAAAAkAQAAZHJzL2Uyb0RvYy54bWxQSwUGAAAAAAYABgBZAQAAp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D0CECE"/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zCs w:val="27"/>
                          <w:lang w:val="en-PH" w:eastAsia="en-PH"/>
                        </w:rPr>
                        <w:t>Character References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6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PH" w:eastAsia="en-PH"/>
        </w:rPr>
        <w:t>Leah C. Vale</w:t>
      </w:r>
    </w:p>
    <w:p>
      <w:pPr>
        <w:pStyle w:val="1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Master Teacher I</w:t>
      </w:r>
    </w:p>
    <w:p>
      <w:pPr>
        <w:pStyle w:val="1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Kapalong National High School</w:t>
      </w:r>
    </w:p>
    <w:p>
      <w:pPr>
        <w:pStyle w:val="1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09107689011</w:t>
      </w:r>
    </w:p>
    <w:p>
      <w:pPr>
        <w:pStyle w:val="1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</w:p>
    <w:p>
      <w:pPr>
        <w:pStyle w:val="16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PH" w:eastAsia="en-PH"/>
        </w:rPr>
        <w:t>Ofelia A. Rafols</w:t>
      </w:r>
    </w:p>
    <w:p>
      <w:pPr>
        <w:pStyle w:val="1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Teacher II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PH"/>
        </w:rPr>
        <w:t>I</w:t>
      </w:r>
    </w:p>
    <w:p>
      <w:pPr>
        <w:pStyle w:val="1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Kapalong National High School</w:t>
      </w:r>
    </w:p>
    <w:p>
      <w:pPr>
        <w:pStyle w:val="16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  <w:r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  <w:t>09076760262</w:t>
      </w:r>
    </w:p>
    <w:p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en-PH" w:eastAsia="en-PH"/>
        </w:rPr>
      </w:pPr>
    </w:p>
    <w:p>
      <w:pPr>
        <w:pStyle w:val="6"/>
        <w:jc w:val="both"/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</w:rPr>
      </w:pPr>
    </w:p>
    <w:sectPr>
      <w:footerReference r:id="rId3" w:type="default"/>
      <w:pgSz w:w="12240" w:h="18720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Segoe UI"/>
    <w:panose1 w:val="020B0502040000020203"/>
    <w:charset w:val="00"/>
    <w:family w:val="swiss"/>
    <w:pitch w:val="default"/>
    <w:sig w:usb0="00000000" w:usb1="00000000" w:usb2="00000009" w:usb3="00000000" w:csb0="000001FF" w:csb1="00000000"/>
  </w:font>
  <w:font w:name="Old English Text MT">
    <w:altName w:val="Old English Text MT"/>
    <w:panose1 w:val="03040902040000030806"/>
    <w:charset w:val="00"/>
    <w:family w:val="script"/>
    <w:pitch w:val="default"/>
    <w:sig w:usb0="00000000" w:usb1="00000000" w:usb2="00000000" w:usb3="00000000" w:csb0="00000001" w:csb1="00000000"/>
  </w:font>
  <w:font w:name="Bookman Old Style">
    <w:altName w:val="Bookman Old Style"/>
    <w:panose1 w:val="02050604050000020204"/>
    <w:charset w:val="00"/>
    <w:family w:val="roman"/>
    <w:pitch w:val="default"/>
    <w:sig w:usb0="00000000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default"/>
    <w:sig w:usb0="00000000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jc w:val="center"/>
    </w:pPr>
    <w:r>
      <w:rPr>
        <w:lang w:val="en-PH" w:eastAsia="en-PH"/>
      </w:rP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69215</wp:posOffset>
              </wp:positionV>
              <wp:extent cx="5715000" cy="19050"/>
              <wp:effectExtent l="0" t="0" r="19050" b="19050"/>
              <wp:wrapNone/>
              <wp:docPr id="4097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1905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o:spt="20" style="position:absolute;left:0pt;margin-top:5.45pt;height:1.5pt;width:450pt;mso-position-horizontal:right;mso-position-horizontal-relative:margin;z-index:1024;mso-width-relative:page;mso-height-relative:page;" filled="f" stroked="t" coordsize="21600,21600" o:gfxdata="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wFdHtQAAAAGAQAADwAAAAAAAAABACAAAAAiAAAAZHJzL2Rv&#10;d25yZXYueG1sUEsBAhQAFAAAAAgAh07iQNctZJDMAQAAnwMAAA4AAAAAAAAAAQAgAAAAIwEAAGRy&#10;cy9lMm9Eb2MueG1sUEsFBgAAAAAGAAYAWQEAAGEFAAAAAAAA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w:rPr>
        <w:lang w:val="en-PH" w:eastAsia="en-PH"/>
      </w:rPr>
      <w:drawing>
        <wp:anchor distT="0" distB="0" distL="0" distR="0" simplePos="0" relativeHeight="1024" behindDoc="1" locked="0" layoutInCell="1" allowOverlap="1">
          <wp:simplePos x="0" y="0"/>
          <wp:positionH relativeFrom="column">
            <wp:posOffset>-124460</wp:posOffset>
          </wp:positionH>
          <wp:positionV relativeFrom="paragraph">
            <wp:posOffset>202565</wp:posOffset>
          </wp:positionV>
          <wp:extent cx="534035" cy="556895"/>
          <wp:effectExtent l="0" t="0" r="0" b="0"/>
          <wp:wrapNone/>
          <wp:docPr id="4098" name="Picture 12" descr="C:\Users\KNHS\Desktop\logo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2" descr="C:\Users\KNHS\Desktop\logo\logo.jp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4035" cy="55689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>
    <w:pPr>
      <w:tabs>
        <w:tab w:val="center" w:pos="4680"/>
        <w:tab w:val="right" w:pos="9360"/>
      </w:tabs>
      <w:spacing w:after="0" w:line="240" w:lineRule="auto"/>
    </w:pPr>
    <w:r>
      <w:rPr>
        <w:lang w:val="en-PH" w:eastAsia="en-PH"/>
      </w:rPr>
      <w:drawing>
        <wp:anchor distT="0" distB="0" distL="0" distR="0" simplePos="0" relativeHeight="1024" behindDoc="1" locked="0" layoutInCell="1" allowOverlap="1">
          <wp:simplePos x="0" y="0"/>
          <wp:positionH relativeFrom="column">
            <wp:posOffset>5006340</wp:posOffset>
          </wp:positionH>
          <wp:positionV relativeFrom="paragraph">
            <wp:posOffset>43815</wp:posOffset>
          </wp:positionV>
          <wp:extent cx="450850" cy="236220"/>
          <wp:effectExtent l="0" t="0" r="6350" b="0"/>
          <wp:wrapNone/>
          <wp:docPr id="4099" name="Picture 13" descr="What Is the Difference Between DepEd Seal and DepEd Logo? - TeacherPH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13" descr="What Is the Difference Between DepEd Seal and DepEd Logo? - TeacherPH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850" cy="23622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Address: </w:t>
    </w:r>
    <w:r>
      <w:rPr>
        <w:b/>
      </w:rPr>
      <w:t>Maniki, Kapalong, Davao del Norte</w:t>
    </w:r>
  </w:p>
  <w:p>
    <w:pPr>
      <w:tabs>
        <w:tab w:val="center" w:pos="4680"/>
        <w:tab w:val="right" w:pos="9360"/>
      </w:tabs>
      <w:spacing w:after="0" w:line="240" w:lineRule="auto"/>
    </w:pPr>
    <w:r>
      <w:rPr>
        <w:lang w:val="en-PH" w:eastAsia="en-PH"/>
      </w:rPr>
      <w:drawing>
        <wp:anchor distT="0" distB="0" distL="0" distR="0" simplePos="0" relativeHeight="1024" behindDoc="1" locked="0" layoutInCell="1" allowOverlap="1">
          <wp:simplePos x="0" y="0"/>
          <wp:positionH relativeFrom="column">
            <wp:posOffset>4549140</wp:posOffset>
          </wp:positionH>
          <wp:positionV relativeFrom="paragraph">
            <wp:posOffset>81280</wp:posOffset>
          </wp:positionV>
          <wp:extent cx="1339215" cy="473075"/>
          <wp:effectExtent l="0" t="0" r="0" b="0"/>
          <wp:wrapNone/>
          <wp:docPr id="4100" name="Picture 14" descr="MATATAG Advocacy Materials | Schools Division of South Cotaba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14" descr="MATATAG Advocacy Materials | Schools Division of South Cotabato"/>
                  <pic:cNvPicPr/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9214" cy="473229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Email Address: </w:t>
    </w:r>
    <w:r>
      <w:fldChar w:fldCharType="begin"/>
    </w:r>
    <w:r>
      <w:instrText xml:space="preserve"> HYPERLINK "mailto:304233.kapalongnhs@deped.gov.ph" </w:instrText>
    </w:r>
    <w:r>
      <w:fldChar w:fldCharType="separate"/>
    </w:r>
    <w:r>
      <w:rPr>
        <w:color w:val="0563C1"/>
        <w:u w:val="single"/>
      </w:rPr>
      <w:t>304233.kapalongnhs@deped.gov.ph</w:t>
    </w:r>
    <w:r>
      <w:fldChar w:fldCharType="end"/>
    </w:r>
  </w:p>
  <w:p>
    <w:pPr>
      <w:tabs>
        <w:tab w:val="center" w:pos="4680"/>
        <w:tab w:val="right" w:pos="9360"/>
      </w:tabs>
      <w:spacing w:after="0" w:line="240" w:lineRule="auto"/>
    </w:pPr>
    <w:r>
      <w:t xml:space="preserve">               Contact Number: </w:t>
    </w:r>
    <w:r>
      <w:rPr>
        <w:b/>
      </w:rPr>
      <w:t xml:space="preserve">09298241762  I </w:t>
    </w:r>
    <w:r>
      <w:rPr>
        <w:bCs/>
      </w:rPr>
      <w:t xml:space="preserve">FB Page: </w:t>
    </w:r>
    <w:r>
      <w:rPr>
        <w:b/>
      </w:rPr>
      <w:t>Kapalong Nhs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PH" w:eastAsia="en-PH"/>
    </w:rPr>
  </w:style>
  <w:style w:type="character" w:default="1" w:styleId="7">
    <w:name w:val="Default Paragraph Font"/>
    <w:uiPriority w:val="1"/>
  </w:style>
  <w:style w:type="table" w:default="1" w:styleId="9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3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PH" w:eastAsia="en-PH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No Spacing"/>
    <w:basedOn w:val="1"/>
    <w:qFormat/>
    <w:uiPriority w:val="99"/>
    <w:pPr>
      <w:spacing w:before="100" w:beforeAutospacing="1" w:after="0" w:line="240" w:lineRule="auto"/>
    </w:pPr>
    <w:rPr>
      <w:rFonts w:ascii="Calibri" w:hAnsi="Calibri" w:eastAsia="Times New Roman" w:cs="Times New Roman"/>
    </w:rPr>
  </w:style>
  <w:style w:type="character" w:customStyle="1" w:styleId="12">
    <w:name w:val="Header Char_ae23a531-e42b-4791-8cf6-63eab5a67017"/>
    <w:basedOn w:val="7"/>
    <w:link w:val="5"/>
    <w:uiPriority w:val="99"/>
  </w:style>
  <w:style w:type="character" w:customStyle="1" w:styleId="13">
    <w:name w:val="Footer Char_a7ef6539-0751-489f-9819-5361516b1a46"/>
    <w:basedOn w:val="7"/>
    <w:link w:val="4"/>
    <w:uiPriority w:val="99"/>
  </w:style>
  <w:style w:type="character" w:customStyle="1" w:styleId="14">
    <w:name w:val="Balloon Text Char"/>
    <w:basedOn w:val="7"/>
    <w:link w:val="3"/>
    <w:uiPriority w:val="99"/>
    <w:rPr>
      <w:rFonts w:ascii="Segoe UI" w:hAnsi="Segoe UI" w:cs="Segoe UI"/>
      <w:sz w:val="18"/>
      <w:szCs w:val="18"/>
    </w:rPr>
  </w:style>
  <w:style w:type="character" w:customStyle="1" w:styleId="15">
    <w:name w:val="Heading 3 Char_c82dc016-7e31-4dbf-85fb-02c88e725d2f"/>
    <w:basedOn w:val="7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n-PH" w:eastAsia="en-PH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4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268</Words>
  <Characters>1714</Characters>
  <Lines>0</Lines>
  <Paragraphs>77</Paragraphs>
  <ScaleCrop>false</ScaleCrop>
  <LinksUpToDate>false</LinksUpToDate>
  <CharactersWithSpaces>2078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2024-11-12T17:57:00Z</dcterms:created>
  <dc:creator>PC</dc:creator>
  <cp:lastModifiedBy>iPhone</cp:lastModifiedBy>
  <cp:lastPrinted>2024-03-08T18:54:00Z</cp:lastPrinted>
  <dcterms:modified xsi:type="dcterms:W3CDTF">2025-02-10T15:07:19Z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708dcbcc35e118fa71cc82e0b1657bce04378063a3f8315d6f368ec2a12bd173</vt:lpwstr>
  </property>
  <property fmtid="{D5CDD505-2E9C-101B-9397-08002B2CF9AE}" pid="3" name="ICV">
    <vt:lpwstr>b06649562dc54ef29a187691cfb43e62</vt:lpwstr>
  </property>
  <property fmtid="{D5CDD505-2E9C-101B-9397-08002B2CF9AE}" pid="4" name="KSOProductBuildVer">
    <vt:lpwstr>3081-11.33.82</vt:lpwstr>
  </property>
</Properties>
</file>